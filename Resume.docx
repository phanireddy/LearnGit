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4305" w:rsidRDefault="002B0D63" w:rsidP="002B0D63">
      <w:pPr>
        <w:pStyle w:val="Heading2"/>
        <w:jc w:val="center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  <w:t xml:space="preserve">       IIIT-B</w:t>
      </w:r>
      <w:r w:rsidR="00664305">
        <w:rPr>
          <w:rFonts w:ascii="Verdana" w:hAnsi="Verdana"/>
          <w:b w:val="0"/>
          <w:sz w:val="20"/>
        </w:rPr>
        <w:t xml:space="preserve">, </w:t>
      </w:r>
      <w:r w:rsidR="0064347F">
        <w:rPr>
          <w:rFonts w:ascii="Verdana" w:hAnsi="Verdana"/>
          <w:b w:val="0"/>
          <w:sz w:val="20"/>
        </w:rPr>
        <w:t>Electronic City</w:t>
      </w:r>
      <w:r w:rsidR="00664305">
        <w:rPr>
          <w:rFonts w:ascii="Verdana" w:hAnsi="Verdana"/>
          <w:b w:val="0"/>
          <w:sz w:val="20"/>
        </w:rPr>
        <w:t xml:space="preserve">,   </w:t>
      </w:r>
    </w:p>
    <w:p w:rsidR="002B0D63" w:rsidRDefault="0064347F">
      <w:pPr>
        <w:pStyle w:val="Heading2"/>
        <w:jc w:val="right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>Opp. Infosys Technology Ltd.</w:t>
      </w:r>
      <w:r w:rsidR="00664305">
        <w:rPr>
          <w:rFonts w:ascii="Verdana" w:hAnsi="Verdana"/>
          <w:b w:val="0"/>
          <w:sz w:val="20"/>
        </w:rPr>
        <w:t>,</w:t>
      </w:r>
    </w:p>
    <w:p w:rsidR="00664305" w:rsidRDefault="002B0D63" w:rsidP="002B0D63">
      <w:pPr>
        <w:pStyle w:val="Heading2"/>
        <w:jc w:val="center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  <w:t xml:space="preserve">    </w:t>
      </w:r>
      <w:r w:rsidR="0064347F">
        <w:rPr>
          <w:rFonts w:ascii="Verdana" w:hAnsi="Verdana"/>
          <w:b w:val="0"/>
          <w:sz w:val="20"/>
        </w:rPr>
        <w:t>Hosur Road</w:t>
      </w:r>
      <w:r>
        <w:rPr>
          <w:rFonts w:ascii="Verdana" w:hAnsi="Verdana"/>
          <w:b w:val="0"/>
          <w:sz w:val="20"/>
        </w:rPr>
        <w:t>,</w:t>
      </w:r>
    </w:p>
    <w:p w:rsidR="00664305" w:rsidRDefault="002B0D63" w:rsidP="002B0D63">
      <w:pPr>
        <w:pStyle w:val="Heading2"/>
        <w:jc w:val="center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</w:r>
      <w:r>
        <w:rPr>
          <w:rFonts w:ascii="Verdana" w:hAnsi="Verdana"/>
          <w:b w:val="0"/>
          <w:sz w:val="20"/>
        </w:rPr>
        <w:tab/>
        <w:t xml:space="preserve">   </w:t>
      </w:r>
      <w:r w:rsidR="0064347F">
        <w:rPr>
          <w:rFonts w:ascii="Verdana" w:hAnsi="Verdana"/>
          <w:b w:val="0"/>
          <w:sz w:val="20"/>
        </w:rPr>
        <w:t>Bangalore</w:t>
      </w:r>
      <w:r w:rsidR="00664305" w:rsidRPr="003C71EA">
        <w:rPr>
          <w:rFonts w:ascii="Verdana" w:hAnsi="Verdana"/>
          <w:b w:val="0"/>
          <w:sz w:val="20"/>
        </w:rPr>
        <w:t>,</w:t>
      </w:r>
      <w:r w:rsidR="0064347F">
        <w:rPr>
          <w:rFonts w:ascii="Verdana" w:hAnsi="Verdana"/>
          <w:b w:val="0"/>
          <w:sz w:val="20"/>
        </w:rPr>
        <w:t>560100</w:t>
      </w:r>
      <w:r>
        <w:rPr>
          <w:rFonts w:ascii="Verdana" w:hAnsi="Verdana"/>
          <w:b w:val="0"/>
          <w:sz w:val="20"/>
        </w:rPr>
        <w:t>.</w:t>
      </w:r>
    </w:p>
    <w:p w:rsidR="002B0D63" w:rsidRPr="002B0D63" w:rsidRDefault="002B0D63" w:rsidP="002B0D63"/>
    <w:p w:rsidR="00E10124" w:rsidRDefault="00007106" w:rsidP="00E10124">
      <w:pPr>
        <w:pStyle w:val="Title"/>
        <w:jc w:val="left"/>
        <w:rPr>
          <w:rFonts w:ascii="Verdana" w:hAnsi="Verdana"/>
          <w:sz w:val="20"/>
        </w:rPr>
      </w:pPr>
      <w:r w:rsidRPr="00E10124"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ab/>
      </w:r>
      <w:r w:rsidR="00E10124">
        <w:rPr>
          <w:rFonts w:ascii="Copperplate Gothic Light" w:hAnsi="Copperplate Gothic Light" w:cs="Copperplate Gothic Light"/>
          <w:b/>
          <w:bCs/>
          <w:color w:val="000000"/>
        </w:rPr>
        <w:tab/>
      </w:r>
      <w:r w:rsidR="00E10124">
        <w:rPr>
          <w:rFonts w:ascii="Copperplate Gothic Light" w:hAnsi="Copperplate Gothic Light" w:cs="Copperplate Gothic Light"/>
          <w:b/>
          <w:bCs/>
          <w:color w:val="000000"/>
        </w:rPr>
        <w:tab/>
      </w:r>
      <w:r w:rsidR="00E10124">
        <w:rPr>
          <w:rFonts w:ascii="Copperplate Gothic Light" w:hAnsi="Copperplate Gothic Light" w:cs="Copperplate Gothic Light"/>
          <w:b/>
          <w:bCs/>
          <w:color w:val="000000"/>
        </w:rPr>
        <w:tab/>
      </w:r>
      <w:r w:rsidR="00E10124">
        <w:rPr>
          <w:rFonts w:ascii="Copperplate Gothic Light" w:hAnsi="Copperplate Gothic Light" w:cs="Copperplate Gothic Light"/>
          <w:b/>
          <w:bCs/>
          <w:color w:val="000000"/>
        </w:rPr>
        <w:tab/>
      </w:r>
      <w:r w:rsidR="00E10124">
        <w:rPr>
          <w:rFonts w:ascii="Copperplate Gothic Light" w:hAnsi="Copperplate Gothic Light" w:cs="Copperplate Gothic Light"/>
          <w:b/>
          <w:bCs/>
          <w:color w:val="000000"/>
        </w:rPr>
        <w:tab/>
      </w:r>
      <w:r w:rsidR="00E10124">
        <w:rPr>
          <w:rFonts w:ascii="Copperplate Gothic Light" w:hAnsi="Copperplate Gothic Light" w:cs="Copperplate Gothic Light"/>
          <w:b/>
          <w:bCs/>
          <w:color w:val="000000"/>
        </w:rPr>
        <w:tab/>
      </w:r>
      <w:r w:rsidR="00D00131">
        <w:rPr>
          <w:rFonts w:ascii="Verdana" w:hAnsi="Verdana"/>
          <w:sz w:val="20"/>
        </w:rPr>
        <w:t>Mobile Number: +91-8147323231.</w:t>
      </w:r>
    </w:p>
    <w:p w:rsidR="00E10124" w:rsidRPr="00E10124" w:rsidRDefault="00E10124" w:rsidP="00E10124">
      <w:pPr>
        <w:pStyle w:val="Subtitle"/>
        <w:jc w:val="left"/>
        <w:rPr>
          <w:b/>
          <w:i w:val="0"/>
        </w:rPr>
      </w:pPr>
      <w:r w:rsidRPr="00E10124">
        <w:rPr>
          <w:rFonts w:ascii="Copperplate Gothic Light" w:hAnsi="Copperplate Gothic Light" w:cs="Copperplate Gothic Light"/>
          <w:b/>
          <w:bCs/>
          <w:i w:val="0"/>
          <w:color w:val="000000"/>
        </w:rPr>
        <w:t>K phaneendra reddy</w:t>
      </w:r>
    </w:p>
    <w:p w:rsidR="00664305" w:rsidRDefault="00664305">
      <w:pPr>
        <w:pBdr>
          <w:bottom w:val="single" w:sz="4" w:space="0" w:color="000000"/>
        </w:pBd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64305" w:rsidRDefault="002C76F4" w:rsidP="007F1D45">
      <w:pPr>
        <w:spacing w:before="120" w:after="240"/>
        <w:jc w:val="both"/>
      </w:pPr>
      <w:r>
        <w:rPr>
          <w:b/>
          <w:bCs/>
        </w:rPr>
        <w:t xml:space="preserve">Career </w:t>
      </w:r>
      <w:r w:rsidR="00664305">
        <w:rPr>
          <w:b/>
          <w:bCs/>
        </w:rPr>
        <w:t>Objective</w:t>
      </w:r>
      <w:r w:rsidR="00664305">
        <w:t xml:space="preserve">:  </w:t>
      </w:r>
    </w:p>
    <w:p w:rsidR="00664305" w:rsidRDefault="00664305">
      <w:pPr>
        <w:numPr>
          <w:ilvl w:val="0"/>
          <w:numId w:val="3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To </w:t>
      </w:r>
      <w:r w:rsidR="00A60030" w:rsidRPr="00A60030">
        <w:rPr>
          <w:rFonts w:ascii="Verdana" w:hAnsi="Verdana" w:cs="Arial"/>
          <w:sz w:val="20"/>
          <w:szCs w:val="20"/>
        </w:rPr>
        <w:t>work in a</w:t>
      </w:r>
      <w:bookmarkStart w:id="0" w:name="_GoBack"/>
      <w:bookmarkEnd w:id="0"/>
      <w:r w:rsidR="00A60030" w:rsidRPr="00A60030">
        <w:rPr>
          <w:rFonts w:ascii="Verdana" w:hAnsi="Verdana" w:cs="Arial"/>
          <w:sz w:val="20"/>
          <w:szCs w:val="20"/>
        </w:rPr>
        <w:t>n environment of growth and learning, where ideas are welcomed and where I can bring value additio</w:t>
      </w:r>
      <w:r w:rsidR="00CE76B1">
        <w:rPr>
          <w:rFonts w:ascii="Verdana" w:hAnsi="Verdana" w:cs="Arial"/>
          <w:sz w:val="20"/>
          <w:szCs w:val="20"/>
        </w:rPr>
        <w:t>n to the organization</w:t>
      </w:r>
      <w:r w:rsidR="00A60030" w:rsidRPr="00A60030">
        <w:rPr>
          <w:rFonts w:ascii="Verdana" w:hAnsi="Verdana" w:cs="Arial"/>
          <w:sz w:val="20"/>
          <w:szCs w:val="20"/>
        </w:rPr>
        <w:t>.</w:t>
      </w:r>
    </w:p>
    <w:p w:rsidR="00664305" w:rsidRDefault="00664305" w:rsidP="00A60030">
      <w:pPr>
        <w:jc w:val="both"/>
        <w:rPr>
          <w:rFonts w:ascii="Verdana" w:hAnsi="Verdana" w:cs="Arial"/>
          <w:sz w:val="22"/>
          <w:szCs w:val="22"/>
        </w:rPr>
      </w:pPr>
    </w:p>
    <w:p w:rsidR="00664305" w:rsidRDefault="008D7E6E" w:rsidP="002F398A">
      <w:pPr>
        <w:pStyle w:val="Heading2"/>
        <w:tabs>
          <w:tab w:val="clear" w:pos="576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Background</w:t>
      </w:r>
      <w:r w:rsidR="008E082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023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/>
      </w:tblPr>
      <w:tblGrid>
        <w:gridCol w:w="1553"/>
        <w:gridCol w:w="2880"/>
        <w:gridCol w:w="1980"/>
        <w:gridCol w:w="1530"/>
        <w:gridCol w:w="1080"/>
      </w:tblGrid>
      <w:tr w:rsidR="008D7E6E" w:rsidRPr="002F398A" w:rsidTr="0019054D">
        <w:trPr>
          <w:trHeight w:val="364"/>
        </w:trPr>
        <w:tc>
          <w:tcPr>
            <w:tcW w:w="1553" w:type="dxa"/>
            <w:shd w:val="clear" w:color="auto" w:fill="D9D9D9"/>
            <w:vAlign w:val="center"/>
          </w:tcPr>
          <w:p w:rsidR="008D7E6E" w:rsidRPr="002F398A" w:rsidRDefault="008D7E6E" w:rsidP="008D7E6E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98A">
              <w:rPr>
                <w:rFonts w:ascii="Verdana" w:hAnsi="Verdana"/>
                <w:b/>
                <w:sz w:val="20"/>
                <w:szCs w:val="20"/>
              </w:rPr>
              <w:t>Education</w:t>
            </w:r>
          </w:p>
        </w:tc>
        <w:tc>
          <w:tcPr>
            <w:tcW w:w="2880" w:type="dxa"/>
            <w:shd w:val="clear" w:color="auto" w:fill="D9D9D9"/>
            <w:vAlign w:val="center"/>
          </w:tcPr>
          <w:p w:rsidR="008D7E6E" w:rsidRDefault="008D7E6E" w:rsidP="008D7E6E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College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8D7E6E" w:rsidRPr="002F398A" w:rsidRDefault="008D7E6E" w:rsidP="008D7E6E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Board / </w:t>
            </w:r>
            <w:r w:rsidRPr="002F398A">
              <w:rPr>
                <w:rFonts w:ascii="Verdana" w:hAnsi="Verdana"/>
                <w:b/>
                <w:sz w:val="20"/>
                <w:szCs w:val="20"/>
              </w:rPr>
              <w:t>University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8D7E6E" w:rsidRPr="002F398A" w:rsidRDefault="008D7E6E" w:rsidP="008D7E6E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F398A">
              <w:rPr>
                <w:rFonts w:ascii="Verdana" w:hAnsi="Verdana"/>
                <w:b/>
                <w:sz w:val="20"/>
                <w:szCs w:val="20"/>
              </w:rPr>
              <w:t xml:space="preserve">Year of </w:t>
            </w:r>
            <w:r>
              <w:rPr>
                <w:rFonts w:ascii="Verdana" w:hAnsi="Verdana"/>
                <w:b/>
                <w:sz w:val="20"/>
                <w:szCs w:val="20"/>
              </w:rPr>
              <w:t>Completion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8D7E6E" w:rsidRPr="002F398A" w:rsidRDefault="00B21ED8" w:rsidP="008D7E6E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SCORE</w:t>
            </w:r>
          </w:p>
        </w:tc>
      </w:tr>
      <w:tr w:rsidR="008D7E6E" w:rsidTr="0019054D">
        <w:trPr>
          <w:trHeight w:val="576"/>
        </w:trPr>
        <w:tc>
          <w:tcPr>
            <w:tcW w:w="1553" w:type="dxa"/>
            <w:vAlign w:val="center"/>
          </w:tcPr>
          <w:p w:rsidR="008D7E6E" w:rsidRDefault="001B4DC0" w:rsidP="001B4DC0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PC-S</w:t>
            </w:r>
            <w:r w:rsidR="008D7E6E"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2880" w:type="dxa"/>
            <w:vAlign w:val="center"/>
          </w:tcPr>
          <w:p w:rsidR="008D7E6E" w:rsidRDefault="008D7E6E" w:rsidP="008D7E6E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IIIT-B</w:t>
            </w:r>
          </w:p>
        </w:tc>
        <w:tc>
          <w:tcPr>
            <w:tcW w:w="1980" w:type="dxa"/>
            <w:vAlign w:val="center"/>
          </w:tcPr>
          <w:p w:rsidR="008D7E6E" w:rsidRDefault="008D7E6E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IIIT-B</w:t>
            </w:r>
          </w:p>
        </w:tc>
        <w:tc>
          <w:tcPr>
            <w:tcW w:w="1530" w:type="dxa"/>
            <w:vAlign w:val="center"/>
          </w:tcPr>
          <w:p w:rsidR="008D7E6E" w:rsidRDefault="00B21ED8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2012</w:t>
            </w:r>
          </w:p>
        </w:tc>
        <w:tc>
          <w:tcPr>
            <w:tcW w:w="1080" w:type="dxa"/>
            <w:vAlign w:val="center"/>
          </w:tcPr>
          <w:p w:rsidR="008D7E6E" w:rsidRDefault="001B4DC0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N/A</w:t>
            </w:r>
          </w:p>
        </w:tc>
      </w:tr>
      <w:tr w:rsidR="008D7E6E" w:rsidTr="0019054D">
        <w:trPr>
          <w:trHeight w:val="576"/>
        </w:trPr>
        <w:tc>
          <w:tcPr>
            <w:tcW w:w="1553" w:type="dxa"/>
            <w:vAlign w:val="center"/>
          </w:tcPr>
          <w:p w:rsidR="008D7E6E" w:rsidRDefault="008D7E6E" w:rsidP="0019054D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B.E. (</w:t>
            </w:r>
            <w:r w:rsidR="00B21ED8">
              <w:rPr>
                <w:rFonts w:ascii="Verdana" w:hAnsi="Verdana"/>
                <w:sz w:val="20"/>
                <w:szCs w:val="20"/>
              </w:rPr>
              <w:t>EEE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880" w:type="dxa"/>
            <w:vAlign w:val="center"/>
          </w:tcPr>
          <w:p w:rsidR="008D7E6E" w:rsidRDefault="00B21ED8" w:rsidP="008D7E6E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MVSR COLLEGE OF ENGINEERING</w:t>
            </w:r>
          </w:p>
        </w:tc>
        <w:tc>
          <w:tcPr>
            <w:tcW w:w="1980" w:type="dxa"/>
            <w:vAlign w:val="center"/>
          </w:tcPr>
          <w:p w:rsidR="0045101D" w:rsidRDefault="00B21ED8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OSMANIA UNIVERSITY</w:t>
            </w:r>
          </w:p>
        </w:tc>
        <w:tc>
          <w:tcPr>
            <w:tcW w:w="1530" w:type="dxa"/>
            <w:vAlign w:val="center"/>
          </w:tcPr>
          <w:p w:rsidR="008D7E6E" w:rsidRDefault="00B21ED8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2011</w:t>
            </w:r>
          </w:p>
        </w:tc>
        <w:tc>
          <w:tcPr>
            <w:tcW w:w="1080" w:type="dxa"/>
            <w:vAlign w:val="center"/>
          </w:tcPr>
          <w:p w:rsidR="008D7E6E" w:rsidRDefault="00B21ED8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64.12%</w:t>
            </w:r>
          </w:p>
        </w:tc>
      </w:tr>
      <w:tr w:rsidR="008D7E6E" w:rsidTr="0019054D">
        <w:trPr>
          <w:trHeight w:val="576"/>
        </w:trPr>
        <w:tc>
          <w:tcPr>
            <w:tcW w:w="1553" w:type="dxa"/>
            <w:vAlign w:val="center"/>
          </w:tcPr>
          <w:p w:rsidR="008D7E6E" w:rsidRDefault="008D7E6E" w:rsidP="002F398A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Pr="002F398A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B21ED8">
              <w:rPr>
                <w:rFonts w:ascii="Verdana" w:hAnsi="Verdana"/>
                <w:sz w:val="20"/>
                <w:szCs w:val="20"/>
              </w:rPr>
              <w:t xml:space="preserve"> Grade  </w:t>
            </w:r>
          </w:p>
        </w:tc>
        <w:tc>
          <w:tcPr>
            <w:tcW w:w="2880" w:type="dxa"/>
            <w:vAlign w:val="center"/>
          </w:tcPr>
          <w:p w:rsidR="008D7E6E" w:rsidRDefault="00B21ED8" w:rsidP="008D7E6E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NARAYANA JUNIOR COLLEGE</w:t>
            </w:r>
          </w:p>
        </w:tc>
        <w:tc>
          <w:tcPr>
            <w:tcW w:w="1980" w:type="dxa"/>
            <w:vAlign w:val="center"/>
          </w:tcPr>
          <w:p w:rsidR="008D7E6E" w:rsidRDefault="00B21ED8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INTERMEDIATE BOARD- ANDHRA PRADESH</w:t>
            </w:r>
          </w:p>
        </w:tc>
        <w:tc>
          <w:tcPr>
            <w:tcW w:w="1530" w:type="dxa"/>
            <w:vAlign w:val="center"/>
          </w:tcPr>
          <w:p w:rsidR="008D7E6E" w:rsidRDefault="00B21ED8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</w:t>
            </w:r>
          </w:p>
        </w:tc>
        <w:tc>
          <w:tcPr>
            <w:tcW w:w="1080" w:type="dxa"/>
            <w:vAlign w:val="center"/>
          </w:tcPr>
          <w:p w:rsidR="008D7E6E" w:rsidRDefault="00B21ED8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97.3%</w:t>
            </w:r>
          </w:p>
        </w:tc>
      </w:tr>
      <w:tr w:rsidR="008D7E6E" w:rsidTr="0019054D">
        <w:trPr>
          <w:trHeight w:val="576"/>
        </w:trPr>
        <w:tc>
          <w:tcPr>
            <w:tcW w:w="1553" w:type="dxa"/>
            <w:vAlign w:val="center"/>
          </w:tcPr>
          <w:p w:rsidR="008D7E6E" w:rsidRDefault="008D7E6E" w:rsidP="002F398A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2F398A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Grade</w:t>
            </w:r>
          </w:p>
        </w:tc>
        <w:tc>
          <w:tcPr>
            <w:tcW w:w="2880" w:type="dxa"/>
            <w:vAlign w:val="center"/>
          </w:tcPr>
          <w:p w:rsidR="008D7E6E" w:rsidRDefault="00B21ED8" w:rsidP="008D7E6E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 VIJAYA SAI HIGH SCHOOL</w:t>
            </w:r>
          </w:p>
        </w:tc>
        <w:tc>
          <w:tcPr>
            <w:tcW w:w="1980" w:type="dxa"/>
            <w:vAlign w:val="center"/>
          </w:tcPr>
          <w:p w:rsidR="008D7E6E" w:rsidRDefault="00B21ED8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SSC</w:t>
            </w:r>
          </w:p>
        </w:tc>
        <w:tc>
          <w:tcPr>
            <w:tcW w:w="1530" w:type="dxa"/>
            <w:vAlign w:val="center"/>
          </w:tcPr>
          <w:p w:rsidR="008D7E6E" w:rsidRDefault="00B21ED8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2005</w:t>
            </w:r>
          </w:p>
        </w:tc>
        <w:tc>
          <w:tcPr>
            <w:tcW w:w="1080" w:type="dxa"/>
            <w:vAlign w:val="center"/>
          </w:tcPr>
          <w:p w:rsidR="008D7E6E" w:rsidRDefault="00B21ED8" w:rsidP="002F398A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92.5%</w:t>
            </w:r>
          </w:p>
        </w:tc>
      </w:tr>
    </w:tbl>
    <w:p w:rsidR="00664305" w:rsidRDefault="00664305">
      <w:pPr>
        <w:rPr>
          <w:rFonts w:ascii="Arial" w:hAnsi="Arial" w:cs="Arial"/>
          <w:sz w:val="22"/>
          <w:szCs w:val="22"/>
        </w:rPr>
      </w:pPr>
    </w:p>
    <w:p w:rsidR="007F1D45" w:rsidRDefault="007F1D45" w:rsidP="007F1D45">
      <w:pPr>
        <w:pStyle w:val="Heading2"/>
        <w:tabs>
          <w:tab w:val="clear" w:pos="576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Skills</w:t>
      </w:r>
      <w:r w:rsidR="00B21ED8">
        <w:rPr>
          <w:rFonts w:ascii="Times New Roman" w:hAnsi="Times New Roman" w:cs="Times New Roman"/>
          <w:i/>
          <w:sz w:val="24"/>
          <w:szCs w:val="24"/>
        </w:rPr>
        <w:t>(As of 7</w:t>
      </w:r>
      <w:r w:rsidR="00B21ED8" w:rsidRPr="00B21ED8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B21E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68D3" w:rsidRPr="005E68D3">
        <w:rPr>
          <w:rFonts w:ascii="Times New Roman" w:hAnsi="Times New Roman" w:cs="Times New Roman"/>
          <w:i/>
          <w:sz w:val="24"/>
          <w:szCs w:val="24"/>
        </w:rPr>
        <w:t>April 2012)</w:t>
      </w:r>
    </w:p>
    <w:tbl>
      <w:tblPr>
        <w:tblW w:w="9023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/>
      </w:tblPr>
      <w:tblGrid>
        <w:gridCol w:w="7313"/>
        <w:gridCol w:w="1710"/>
      </w:tblGrid>
      <w:tr w:rsidR="00703878" w:rsidRPr="002F398A" w:rsidTr="00703878">
        <w:trPr>
          <w:trHeight w:val="364"/>
        </w:trPr>
        <w:tc>
          <w:tcPr>
            <w:tcW w:w="7313" w:type="dxa"/>
            <w:shd w:val="clear" w:color="auto" w:fill="D9D9D9"/>
            <w:vAlign w:val="center"/>
          </w:tcPr>
          <w:p w:rsidR="00703878" w:rsidRPr="002F398A" w:rsidRDefault="00703878" w:rsidP="00664305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Skill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703878" w:rsidRDefault="00703878" w:rsidP="007F1D45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Rating </w:t>
            </w:r>
          </w:p>
        </w:tc>
      </w:tr>
      <w:tr w:rsidR="00703878" w:rsidTr="005834A5">
        <w:trPr>
          <w:trHeight w:val="432"/>
        </w:trPr>
        <w:tc>
          <w:tcPr>
            <w:tcW w:w="7313" w:type="dxa"/>
            <w:vAlign w:val="center"/>
          </w:tcPr>
          <w:p w:rsidR="00703878" w:rsidRDefault="00985A33" w:rsidP="00985A33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Algorithms, Data Structures</w:t>
            </w:r>
            <w:r w:rsidR="00703878">
              <w:rPr>
                <w:rFonts w:ascii="Verdana" w:hAnsi="Verdana"/>
                <w:sz w:val="20"/>
                <w:szCs w:val="20"/>
              </w:rPr>
              <w:t xml:space="preserve"> and </w:t>
            </w:r>
            <w:r>
              <w:rPr>
                <w:rFonts w:ascii="Verdana" w:hAnsi="Verdana"/>
                <w:sz w:val="20"/>
                <w:szCs w:val="20"/>
              </w:rPr>
              <w:t>Problem Solving</w:t>
            </w:r>
            <w:r w:rsidR="00703878">
              <w:rPr>
                <w:rFonts w:ascii="Verdana" w:hAnsi="Verdana"/>
                <w:sz w:val="20"/>
                <w:szCs w:val="20"/>
              </w:rPr>
              <w:t xml:space="preserve"> (Using C)</w:t>
            </w:r>
          </w:p>
        </w:tc>
        <w:tc>
          <w:tcPr>
            <w:tcW w:w="1710" w:type="dxa"/>
            <w:vAlign w:val="center"/>
          </w:tcPr>
          <w:p w:rsidR="00703878" w:rsidRDefault="00B21ED8" w:rsidP="00664305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COMPETENT</w:t>
            </w:r>
          </w:p>
        </w:tc>
      </w:tr>
      <w:tr w:rsidR="00703878" w:rsidTr="005834A5">
        <w:trPr>
          <w:trHeight w:val="432"/>
        </w:trPr>
        <w:tc>
          <w:tcPr>
            <w:tcW w:w="7313" w:type="dxa"/>
            <w:vAlign w:val="center"/>
          </w:tcPr>
          <w:p w:rsidR="00703878" w:rsidRDefault="00703878" w:rsidP="00664305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Object Oriented </w:t>
            </w:r>
            <w:r w:rsidR="00985A33">
              <w:rPr>
                <w:rFonts w:ascii="Verdana" w:hAnsi="Verdana"/>
                <w:sz w:val="20"/>
                <w:szCs w:val="20"/>
              </w:rPr>
              <w:t>Concepts &amp;</w:t>
            </w:r>
            <w:r>
              <w:rPr>
                <w:rFonts w:ascii="Verdana" w:hAnsi="Verdana"/>
                <w:sz w:val="20"/>
                <w:szCs w:val="20"/>
              </w:rPr>
              <w:t>Programming (Using Java)</w:t>
            </w:r>
          </w:p>
        </w:tc>
        <w:tc>
          <w:tcPr>
            <w:tcW w:w="1710" w:type="dxa"/>
            <w:vAlign w:val="center"/>
          </w:tcPr>
          <w:p w:rsidR="00703878" w:rsidRDefault="00B21ED8" w:rsidP="00664305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COMPETENT</w:t>
            </w:r>
          </w:p>
        </w:tc>
      </w:tr>
      <w:tr w:rsidR="00756E87" w:rsidTr="005834A5">
        <w:trPr>
          <w:trHeight w:val="432"/>
        </w:trPr>
        <w:tc>
          <w:tcPr>
            <w:tcW w:w="7313" w:type="dxa"/>
            <w:vAlign w:val="center"/>
          </w:tcPr>
          <w:p w:rsidR="00756E87" w:rsidRDefault="00756E87" w:rsidP="00290860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Database Concepts (RDBMS, SQL) &amp;Java Database Connectivity</w:t>
            </w:r>
          </w:p>
        </w:tc>
        <w:tc>
          <w:tcPr>
            <w:tcW w:w="1710" w:type="dxa"/>
            <w:vAlign w:val="center"/>
          </w:tcPr>
          <w:p w:rsidR="00756E87" w:rsidRDefault="00756E87" w:rsidP="00290860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ADVANCED BEGINNER</w:t>
            </w:r>
          </w:p>
        </w:tc>
      </w:tr>
      <w:tr w:rsidR="00756E87" w:rsidTr="005834A5">
        <w:trPr>
          <w:trHeight w:val="432"/>
        </w:trPr>
        <w:tc>
          <w:tcPr>
            <w:tcW w:w="7313" w:type="dxa"/>
            <w:vAlign w:val="center"/>
          </w:tcPr>
          <w:p w:rsidR="00756E87" w:rsidRDefault="00756E87" w:rsidP="00290860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Server Side Programming (JSP/Servlets)</w:t>
            </w:r>
          </w:p>
        </w:tc>
        <w:tc>
          <w:tcPr>
            <w:tcW w:w="1710" w:type="dxa"/>
            <w:vAlign w:val="center"/>
          </w:tcPr>
          <w:p w:rsidR="00756E87" w:rsidRDefault="00756E87" w:rsidP="00290860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ADVANCED BEGINNER</w:t>
            </w:r>
          </w:p>
        </w:tc>
      </w:tr>
      <w:tr w:rsidR="00756E87" w:rsidTr="005834A5">
        <w:trPr>
          <w:trHeight w:val="432"/>
        </w:trPr>
        <w:tc>
          <w:tcPr>
            <w:tcW w:w="7313" w:type="dxa"/>
            <w:vAlign w:val="center"/>
          </w:tcPr>
          <w:p w:rsidR="00756E87" w:rsidRPr="00756E87" w:rsidRDefault="00756E87" w:rsidP="00756E87">
            <w:pPr>
              <w:pStyle w:val="BlockText"/>
              <w:spacing w:after="240"/>
              <w:ind w:left="0" w:right="0"/>
              <w:jc w:val="both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Web Programming Basics (HTML, XML, CSS, Javascript)</w:t>
            </w:r>
          </w:p>
        </w:tc>
        <w:tc>
          <w:tcPr>
            <w:tcW w:w="1710" w:type="dxa"/>
            <w:vAlign w:val="center"/>
          </w:tcPr>
          <w:p w:rsidR="00756E87" w:rsidRDefault="00756E87" w:rsidP="00664305">
            <w:pPr>
              <w:tabs>
                <w:tab w:val="left" w:pos="110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NOVICE</w:t>
            </w:r>
          </w:p>
        </w:tc>
      </w:tr>
      <w:tr w:rsidR="00756E87" w:rsidTr="001420DF">
        <w:trPr>
          <w:trHeight w:val="1745"/>
        </w:trPr>
        <w:tc>
          <w:tcPr>
            <w:tcW w:w="9023" w:type="dxa"/>
            <w:gridSpan w:val="2"/>
            <w:vAlign w:val="center"/>
          </w:tcPr>
          <w:p w:rsidR="00756E87" w:rsidRPr="007F1D45" w:rsidRDefault="00756E87" w:rsidP="00703878">
            <w:pPr>
              <w:tabs>
                <w:tab w:val="left" w:pos="1100"/>
              </w:tabs>
              <w:snapToGrid w:val="0"/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7F1D45">
              <w:rPr>
                <w:rFonts w:ascii="Verdana" w:hAnsi="Verdana"/>
                <w:b/>
                <w:sz w:val="20"/>
                <w:szCs w:val="20"/>
              </w:rPr>
              <w:t xml:space="preserve">Rating Scale: </w:t>
            </w:r>
          </w:p>
          <w:p w:rsidR="00756E87" w:rsidRDefault="00756E87" w:rsidP="007F1D45">
            <w:pPr>
              <w:numPr>
                <w:ilvl w:val="0"/>
                <w:numId w:val="4"/>
              </w:numPr>
              <w:tabs>
                <w:tab w:val="left" w:pos="365"/>
              </w:tabs>
              <w:snapToGrid w:val="0"/>
              <w:ind w:left="3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Novice: In skill acquisition mode, can work only with supervision</w:t>
            </w:r>
          </w:p>
          <w:p w:rsidR="00756E87" w:rsidRDefault="00756E87" w:rsidP="007F1D45">
            <w:pPr>
              <w:numPr>
                <w:ilvl w:val="0"/>
                <w:numId w:val="4"/>
              </w:numPr>
              <w:tabs>
                <w:tab w:val="left" w:pos="365"/>
              </w:tabs>
              <w:snapToGrid w:val="0"/>
              <w:ind w:left="3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Advanced Beginner: C</w:t>
            </w:r>
            <w:r w:rsidRPr="007F1D45">
              <w:rPr>
                <w:rFonts w:ascii="Verdana" w:hAnsi="Verdana"/>
                <w:sz w:val="20"/>
                <w:szCs w:val="20"/>
              </w:rPr>
              <w:t>an demonstrate a marginally acceptable performance</w:t>
            </w:r>
          </w:p>
          <w:p w:rsidR="00756E87" w:rsidRDefault="00756E87" w:rsidP="007F1D45">
            <w:pPr>
              <w:numPr>
                <w:ilvl w:val="0"/>
                <w:numId w:val="4"/>
              </w:numPr>
              <w:tabs>
                <w:tab w:val="left" w:pos="365"/>
              </w:tabs>
              <w:snapToGrid w:val="0"/>
              <w:ind w:left="3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Competent: Increased level of proficiency, can work without supervision</w:t>
            </w:r>
          </w:p>
          <w:p w:rsidR="00756E87" w:rsidRPr="007979CE" w:rsidRDefault="00756E87" w:rsidP="007979CE">
            <w:pPr>
              <w:numPr>
                <w:ilvl w:val="0"/>
                <w:numId w:val="4"/>
              </w:numPr>
              <w:tabs>
                <w:tab w:val="left" w:pos="365"/>
              </w:tabs>
              <w:snapToGrid w:val="0"/>
              <w:ind w:left="3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Proficient: Intuitive grasp of skill, experienced, can demonstrate at any time</w:t>
            </w:r>
          </w:p>
        </w:tc>
      </w:tr>
    </w:tbl>
    <w:p w:rsidR="00756E87" w:rsidRDefault="00756E87" w:rsidP="00B21ED8">
      <w:pPr>
        <w:tabs>
          <w:tab w:val="left" w:pos="2528"/>
        </w:tabs>
        <w:ind w:right="-514"/>
        <w:rPr>
          <w:b/>
          <w:bCs/>
        </w:rPr>
      </w:pPr>
    </w:p>
    <w:p w:rsidR="00756E87" w:rsidRDefault="00756E87" w:rsidP="00B21ED8">
      <w:pPr>
        <w:tabs>
          <w:tab w:val="left" w:pos="2528"/>
        </w:tabs>
        <w:ind w:right="-514"/>
        <w:rPr>
          <w:b/>
          <w:bCs/>
        </w:rPr>
      </w:pPr>
    </w:p>
    <w:p w:rsidR="00B21ED8" w:rsidRPr="00C447D7" w:rsidRDefault="00B21ED8" w:rsidP="00B21ED8">
      <w:pPr>
        <w:tabs>
          <w:tab w:val="left" w:pos="2528"/>
        </w:tabs>
        <w:ind w:right="-514"/>
        <w:rPr>
          <w:b/>
          <w:bCs/>
          <w:sz w:val="28"/>
        </w:rPr>
      </w:pPr>
      <w:r w:rsidRPr="00C447D7">
        <w:rPr>
          <w:b/>
          <w:bCs/>
        </w:rPr>
        <w:lastRenderedPageBreak/>
        <w:t>PROJECTS</w:t>
      </w:r>
      <w:r w:rsidRPr="00C447D7">
        <w:rPr>
          <w:b/>
          <w:bCs/>
          <w:sz w:val="28"/>
        </w:rPr>
        <w:t>:</w:t>
      </w:r>
    </w:p>
    <w:p w:rsidR="00B21ED8" w:rsidRPr="00592271" w:rsidRDefault="00B21ED8" w:rsidP="00B21ED8">
      <w:pPr>
        <w:tabs>
          <w:tab w:val="left" w:pos="2528"/>
        </w:tabs>
        <w:spacing w:line="360" w:lineRule="auto"/>
        <w:ind w:right="-514"/>
        <w:rPr>
          <w:b/>
          <w:bCs/>
          <w:i/>
        </w:rPr>
      </w:pPr>
    </w:p>
    <w:p w:rsidR="00B21ED8" w:rsidRPr="00D17D93" w:rsidRDefault="00B21ED8" w:rsidP="00B21ED8">
      <w:pPr>
        <w:rPr>
          <w:color w:val="000000"/>
        </w:rPr>
      </w:pPr>
      <w:r w:rsidRPr="00C447D7">
        <w:rPr>
          <w:rStyle w:val="Heading2Char"/>
        </w:rPr>
        <w:t>1.Project title</w:t>
      </w:r>
      <w:r w:rsidRPr="00D17D93">
        <w:rPr>
          <w:color w:val="000000"/>
        </w:rPr>
        <w:t>:  ANN based classification &amp; location of transmission line faults.</w:t>
      </w:r>
    </w:p>
    <w:p w:rsidR="00B21ED8" w:rsidRPr="00D17D93" w:rsidRDefault="00B21ED8" w:rsidP="00B21ED8">
      <w:pPr>
        <w:rPr>
          <w:b/>
          <w:color w:val="000000"/>
        </w:rPr>
      </w:pPr>
    </w:p>
    <w:p w:rsidR="00B21ED8" w:rsidRDefault="00B21ED8" w:rsidP="00B21ED8">
      <w:pPr>
        <w:ind w:left="720"/>
        <w:rPr>
          <w:color w:val="000000"/>
        </w:rPr>
      </w:pPr>
      <w:r w:rsidRPr="00C447D7">
        <w:rPr>
          <w:b/>
          <w:color w:val="000000"/>
        </w:rPr>
        <w:t>Description</w:t>
      </w:r>
      <w:r w:rsidRPr="00C447D7">
        <w:rPr>
          <w:color w:val="000000"/>
        </w:rPr>
        <w:t>:</w:t>
      </w:r>
      <w:r w:rsidRPr="00D17D93">
        <w:rPr>
          <w:color w:val="000000"/>
        </w:rPr>
        <w:t xml:space="preserve"> The main aim of this project is fault detection and classification in transmission lines by using Artificial neural networks. A Neural Network is a massively parallel distributed processor that has a natural tendency for storing experimental knowledge and making it available for use.</w:t>
      </w:r>
    </w:p>
    <w:p w:rsidR="00B21ED8" w:rsidRDefault="00B21ED8" w:rsidP="00B21ED8">
      <w:pPr>
        <w:rPr>
          <w:b/>
          <w:color w:val="000000"/>
          <w:u w:val="single"/>
        </w:rPr>
      </w:pPr>
    </w:p>
    <w:p w:rsidR="00B21ED8" w:rsidRDefault="00B21ED8" w:rsidP="00B21ED8">
      <w:pPr>
        <w:rPr>
          <w:color w:val="000000"/>
        </w:rPr>
      </w:pPr>
      <w:r w:rsidRPr="00C447D7">
        <w:rPr>
          <w:b/>
          <w:color w:val="000000"/>
        </w:rPr>
        <w:t>2.</w:t>
      </w:r>
      <w:r w:rsidRPr="00C447D7">
        <w:rPr>
          <w:rStyle w:val="Heading2Char"/>
        </w:rPr>
        <w:t xml:space="preserve"> Project title</w:t>
      </w:r>
      <w:r w:rsidRPr="00D17D93">
        <w:rPr>
          <w:color w:val="000000"/>
        </w:rPr>
        <w:t xml:space="preserve">:  </w:t>
      </w:r>
      <w:r>
        <w:rPr>
          <w:color w:val="000000"/>
        </w:rPr>
        <w:t>Billing System for a retail store.</w:t>
      </w:r>
    </w:p>
    <w:p w:rsidR="00B21ED8" w:rsidRDefault="00B21ED8" w:rsidP="00B21ED8">
      <w:pPr>
        <w:rPr>
          <w:color w:val="000000"/>
        </w:rPr>
      </w:pPr>
    </w:p>
    <w:p w:rsidR="00B21ED8" w:rsidRPr="00592271" w:rsidRDefault="00B21ED8" w:rsidP="00B21ED8">
      <w:pPr>
        <w:rPr>
          <w:color w:val="000000"/>
        </w:rPr>
      </w:pPr>
      <w:r>
        <w:rPr>
          <w:color w:val="000000"/>
        </w:rPr>
        <w:tab/>
      </w:r>
      <w:r w:rsidRPr="00C447D7">
        <w:rPr>
          <w:b/>
          <w:color w:val="000000"/>
        </w:rPr>
        <w:t>Description</w:t>
      </w:r>
      <w:r w:rsidRPr="00C447D7">
        <w:rPr>
          <w:color w:val="000000"/>
        </w:rPr>
        <w:t xml:space="preserve">:  </w:t>
      </w:r>
      <w:r w:rsidRPr="00592271">
        <w:rPr>
          <w:color w:val="000000"/>
        </w:rPr>
        <w:t>The system  process transactions and stores transactions in a file.</w:t>
      </w:r>
    </w:p>
    <w:p w:rsidR="00B21ED8" w:rsidRPr="00592271" w:rsidRDefault="00B21ED8" w:rsidP="00B21ED8">
      <w:pPr>
        <w:rPr>
          <w:color w:val="000000"/>
        </w:rPr>
      </w:pPr>
      <w:r w:rsidRPr="00592271">
        <w:rPr>
          <w:color w:val="000000"/>
        </w:rPr>
        <w:tab/>
        <w:t>It updates the Inventory of the store accordingly.</w:t>
      </w:r>
      <w:r>
        <w:rPr>
          <w:color w:val="000000"/>
        </w:rPr>
        <w:t xml:space="preserve">It also orders for supply of </w:t>
      </w:r>
      <w:r w:rsidRPr="00592271">
        <w:rPr>
          <w:color w:val="000000"/>
        </w:rPr>
        <w:t xml:space="preserve">goods </w:t>
      </w:r>
    </w:p>
    <w:p w:rsidR="00B21ED8" w:rsidRPr="00592271" w:rsidRDefault="00B21ED8" w:rsidP="00B21ED8">
      <w:pPr>
        <w:rPr>
          <w:color w:val="000000"/>
        </w:rPr>
      </w:pPr>
      <w:r w:rsidRPr="00592271">
        <w:rPr>
          <w:color w:val="000000"/>
        </w:rPr>
        <w:tab/>
        <w:t>when a minimum amount of  a good is reached. It also  updates Inventory File</w:t>
      </w:r>
    </w:p>
    <w:p w:rsidR="00B21ED8" w:rsidRDefault="00B21ED8" w:rsidP="00B21ED8">
      <w:pPr>
        <w:spacing w:before="120" w:after="120"/>
        <w:ind w:firstLine="720"/>
        <w:jc w:val="both"/>
        <w:rPr>
          <w:color w:val="000000"/>
        </w:rPr>
      </w:pPr>
      <w:r w:rsidRPr="00592271">
        <w:rPr>
          <w:color w:val="000000"/>
        </w:rPr>
        <w:t xml:space="preserve">after the delivery of goods from supply. </w:t>
      </w:r>
    </w:p>
    <w:p w:rsidR="00290495" w:rsidRDefault="00740ABB" w:rsidP="00B21ED8">
      <w:pPr>
        <w:spacing w:before="120" w:after="120"/>
        <w:jc w:val="both"/>
      </w:pPr>
      <w:r>
        <w:rPr>
          <w:b/>
          <w:bCs/>
        </w:rPr>
        <w:t>Professional</w:t>
      </w:r>
      <w:r w:rsidR="00290495">
        <w:rPr>
          <w:b/>
          <w:bCs/>
        </w:rPr>
        <w:t xml:space="preserve"> Strengths</w:t>
      </w:r>
      <w:r w:rsidR="00290495">
        <w:t xml:space="preserve">:  </w:t>
      </w:r>
    </w:p>
    <w:p w:rsidR="00290495" w:rsidRDefault="00F36149" w:rsidP="00290495">
      <w:pPr>
        <w:numPr>
          <w:ilvl w:val="0"/>
          <w:numId w:val="3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</w:t>
      </w:r>
      <w:r w:rsidR="003358C7">
        <w:rPr>
          <w:rFonts w:ascii="Verdana" w:hAnsi="Verdana" w:cs="Arial"/>
          <w:sz w:val="20"/>
          <w:szCs w:val="20"/>
        </w:rPr>
        <w:t xml:space="preserve"> am committed to my work and target-oriented</w:t>
      </w:r>
      <w:r w:rsidRPr="00F36149">
        <w:rPr>
          <w:rFonts w:ascii="Verdana" w:hAnsi="Verdana"/>
          <w:sz w:val="20"/>
          <w:szCs w:val="20"/>
        </w:rPr>
        <w:t>.</w:t>
      </w:r>
    </w:p>
    <w:p w:rsidR="00290495" w:rsidRPr="00F36149" w:rsidRDefault="00F36149" w:rsidP="00290495">
      <w:pPr>
        <w:numPr>
          <w:ilvl w:val="0"/>
          <w:numId w:val="3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 have got good </w:t>
      </w:r>
      <w:r>
        <w:rPr>
          <w:rFonts w:ascii="Verdana" w:hAnsi="Verdana"/>
          <w:sz w:val="20"/>
          <w:szCs w:val="20"/>
        </w:rPr>
        <w:t>analytical</w:t>
      </w:r>
      <w:r w:rsidR="00E058A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</w:t>
      </w:r>
      <w:r w:rsidRPr="00F36149">
        <w:rPr>
          <w:rFonts w:ascii="Verdana" w:hAnsi="Verdana"/>
          <w:sz w:val="20"/>
          <w:szCs w:val="20"/>
        </w:rPr>
        <w:t>problem solving</w:t>
      </w:r>
      <w:r>
        <w:rPr>
          <w:rFonts w:ascii="Verdana" w:hAnsi="Verdana"/>
          <w:sz w:val="20"/>
          <w:szCs w:val="20"/>
        </w:rPr>
        <w:t xml:space="preserve"> skills</w:t>
      </w:r>
      <w:r w:rsidRPr="00F36149">
        <w:rPr>
          <w:rFonts w:ascii="Verdana" w:hAnsi="Verdana"/>
          <w:sz w:val="20"/>
          <w:szCs w:val="20"/>
        </w:rPr>
        <w:t>.</w:t>
      </w:r>
    </w:p>
    <w:p w:rsidR="00290495" w:rsidRDefault="00044BDE" w:rsidP="00290495">
      <w:pPr>
        <w:numPr>
          <w:ilvl w:val="0"/>
          <w:numId w:val="3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 </w:t>
      </w:r>
      <w:r w:rsidR="002144CA">
        <w:rPr>
          <w:rFonts w:ascii="Verdana" w:hAnsi="Verdana" w:cs="Arial"/>
          <w:sz w:val="20"/>
          <w:szCs w:val="20"/>
        </w:rPr>
        <w:t xml:space="preserve">am a team player and can contribute positively in a team. </w:t>
      </w:r>
    </w:p>
    <w:p w:rsidR="00A73F53" w:rsidRDefault="00A73F53" w:rsidP="00A73F53">
      <w:pPr>
        <w:jc w:val="both"/>
        <w:rPr>
          <w:b/>
          <w:bCs/>
        </w:rPr>
      </w:pPr>
    </w:p>
    <w:p w:rsidR="00A73F53" w:rsidRDefault="00A73F53" w:rsidP="00740ABB">
      <w:pPr>
        <w:spacing w:before="120" w:after="240"/>
        <w:jc w:val="both"/>
      </w:pPr>
      <w:r>
        <w:rPr>
          <w:b/>
          <w:bCs/>
        </w:rPr>
        <w:t>Personal Information</w:t>
      </w:r>
      <w:r>
        <w:t xml:space="preserve">:  </w:t>
      </w:r>
    </w:p>
    <w:tbl>
      <w:tblPr>
        <w:tblW w:w="9023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/>
      </w:tblPr>
      <w:tblGrid>
        <w:gridCol w:w="2993"/>
        <w:gridCol w:w="6030"/>
      </w:tblGrid>
      <w:tr w:rsidR="00FB76AC" w:rsidTr="00E3672B">
        <w:trPr>
          <w:trHeight w:val="576"/>
        </w:trPr>
        <w:tc>
          <w:tcPr>
            <w:tcW w:w="2993" w:type="dxa"/>
            <w:vAlign w:val="center"/>
          </w:tcPr>
          <w:p w:rsidR="00FB76AC" w:rsidRDefault="00FB76AC" w:rsidP="00664305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Candidate Name</w:t>
            </w:r>
          </w:p>
        </w:tc>
        <w:tc>
          <w:tcPr>
            <w:tcW w:w="6030" w:type="dxa"/>
            <w:vAlign w:val="center"/>
          </w:tcPr>
          <w:p w:rsidR="00FB76AC" w:rsidRDefault="00C02B1B" w:rsidP="00B459A8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 PHANEENDRA REDDY</w:t>
            </w:r>
          </w:p>
        </w:tc>
      </w:tr>
      <w:tr w:rsidR="00FB76AC" w:rsidTr="00E3672B">
        <w:trPr>
          <w:trHeight w:val="576"/>
        </w:trPr>
        <w:tc>
          <w:tcPr>
            <w:tcW w:w="2993" w:type="dxa"/>
            <w:vAlign w:val="center"/>
          </w:tcPr>
          <w:p w:rsidR="00FB76AC" w:rsidRDefault="00B459A8" w:rsidP="00B459A8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Roll</w:t>
            </w:r>
            <w:r w:rsidR="00FB76AC">
              <w:rPr>
                <w:rFonts w:ascii="Verdana" w:hAnsi="Verdana"/>
                <w:sz w:val="20"/>
                <w:szCs w:val="20"/>
              </w:rPr>
              <w:t xml:space="preserve"> Number</w:t>
            </w:r>
          </w:p>
        </w:tc>
        <w:tc>
          <w:tcPr>
            <w:tcW w:w="6030" w:type="dxa"/>
            <w:vAlign w:val="center"/>
          </w:tcPr>
          <w:p w:rsidR="00FB76AC" w:rsidRDefault="00C02B1B" w:rsidP="00B459A8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YG2012028</w:t>
            </w:r>
          </w:p>
        </w:tc>
      </w:tr>
      <w:tr w:rsidR="00007106" w:rsidTr="005850FC">
        <w:trPr>
          <w:trHeight w:val="576"/>
        </w:trPr>
        <w:tc>
          <w:tcPr>
            <w:tcW w:w="2993" w:type="dxa"/>
            <w:vAlign w:val="center"/>
          </w:tcPr>
          <w:p w:rsidR="00007106" w:rsidRDefault="00007106" w:rsidP="005850FC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Age</w:t>
            </w:r>
          </w:p>
        </w:tc>
        <w:tc>
          <w:tcPr>
            <w:tcW w:w="6030" w:type="dxa"/>
            <w:vAlign w:val="center"/>
          </w:tcPr>
          <w:p w:rsidR="00007106" w:rsidRDefault="00C02B1B" w:rsidP="005850FC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</w:p>
        </w:tc>
      </w:tr>
      <w:tr w:rsidR="00007106" w:rsidTr="005850FC">
        <w:trPr>
          <w:trHeight w:val="576"/>
        </w:trPr>
        <w:tc>
          <w:tcPr>
            <w:tcW w:w="2993" w:type="dxa"/>
            <w:vAlign w:val="center"/>
          </w:tcPr>
          <w:p w:rsidR="00007106" w:rsidRDefault="00007106" w:rsidP="005850FC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Contact Number</w:t>
            </w:r>
          </w:p>
        </w:tc>
        <w:tc>
          <w:tcPr>
            <w:tcW w:w="6030" w:type="dxa"/>
            <w:vAlign w:val="center"/>
          </w:tcPr>
          <w:p w:rsidR="00007106" w:rsidRDefault="00C02B1B" w:rsidP="005850FC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+91-8147323231</w:t>
            </w:r>
          </w:p>
        </w:tc>
      </w:tr>
      <w:tr w:rsidR="00A73F53" w:rsidTr="00E3672B">
        <w:trPr>
          <w:trHeight w:val="576"/>
        </w:trPr>
        <w:tc>
          <w:tcPr>
            <w:tcW w:w="2993" w:type="dxa"/>
            <w:vAlign w:val="center"/>
          </w:tcPr>
          <w:p w:rsidR="00A73F53" w:rsidRDefault="00007106" w:rsidP="00664305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Email Id</w:t>
            </w:r>
          </w:p>
        </w:tc>
        <w:tc>
          <w:tcPr>
            <w:tcW w:w="6030" w:type="dxa"/>
            <w:vAlign w:val="center"/>
          </w:tcPr>
          <w:p w:rsidR="00A73F53" w:rsidRDefault="00C02B1B" w:rsidP="00B459A8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phanireddykomanpally@gmail.com</w:t>
            </w:r>
          </w:p>
        </w:tc>
      </w:tr>
      <w:tr w:rsidR="00A73F53" w:rsidTr="00E3672B">
        <w:trPr>
          <w:trHeight w:val="1493"/>
        </w:trPr>
        <w:tc>
          <w:tcPr>
            <w:tcW w:w="2993" w:type="dxa"/>
            <w:vAlign w:val="center"/>
          </w:tcPr>
          <w:p w:rsidR="00A73F53" w:rsidRDefault="00A73F53" w:rsidP="00664305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Permanent Address</w:t>
            </w:r>
          </w:p>
        </w:tc>
        <w:tc>
          <w:tcPr>
            <w:tcW w:w="6030" w:type="dxa"/>
            <w:vAlign w:val="center"/>
          </w:tcPr>
          <w:p w:rsidR="00DE3A43" w:rsidRDefault="00C02B1B" w:rsidP="00B459A8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HNO:4-86/2,</w:t>
            </w:r>
          </w:p>
          <w:p w:rsidR="00C02B1B" w:rsidRDefault="00C02B1B" w:rsidP="00B459A8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MANTHANI(POST),</w:t>
            </w:r>
          </w:p>
          <w:p w:rsidR="00C02B1B" w:rsidRDefault="00C02B1B" w:rsidP="00B459A8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ARMOOR(MANDAL),</w:t>
            </w:r>
          </w:p>
          <w:p w:rsidR="00C02B1B" w:rsidRDefault="00C02B1B" w:rsidP="00B459A8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NIZAMABAD(DISTRICT),</w:t>
            </w:r>
          </w:p>
          <w:p w:rsidR="00C02B1B" w:rsidRDefault="00C02B1B" w:rsidP="00B459A8">
            <w:pPr>
              <w:tabs>
                <w:tab w:val="left" w:pos="110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ANDHRA PRADESH-503224.</w:t>
            </w:r>
          </w:p>
        </w:tc>
      </w:tr>
    </w:tbl>
    <w:p w:rsidR="00A73F53" w:rsidRDefault="00A73F53" w:rsidP="00A73F53">
      <w:pPr>
        <w:jc w:val="both"/>
        <w:rPr>
          <w:rFonts w:ascii="Verdana" w:hAnsi="Verdana" w:cs="Arial"/>
          <w:sz w:val="20"/>
          <w:szCs w:val="20"/>
        </w:rPr>
      </w:pPr>
    </w:p>
    <w:p w:rsidR="00664305" w:rsidRDefault="00664305">
      <w:pPr>
        <w:spacing w:before="280" w:after="280"/>
        <w:rPr>
          <w:rFonts w:ascii="Verdana" w:hAnsi="Verdana"/>
          <w:sz w:val="20"/>
          <w:szCs w:val="20"/>
        </w:rPr>
      </w:pPr>
    </w:p>
    <w:p w:rsidR="00087427" w:rsidRDefault="00087427">
      <w:pPr>
        <w:spacing w:before="280" w:after="280"/>
        <w:rPr>
          <w:rFonts w:ascii="Verdana" w:hAnsi="Verdana"/>
          <w:sz w:val="20"/>
          <w:szCs w:val="20"/>
        </w:rPr>
      </w:pPr>
    </w:p>
    <w:sectPr w:rsidR="00087427" w:rsidSect="00555BDB">
      <w:headerReference w:type="default" r:id="rId7"/>
      <w:footerReference w:type="default" r:id="rId8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9B9" w:rsidRDefault="005409B9">
      <w:r>
        <w:separator/>
      </w:r>
    </w:p>
  </w:endnote>
  <w:endnote w:type="continuationSeparator" w:id="1">
    <w:p w:rsidR="005409B9" w:rsidRDefault="00540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305" w:rsidRDefault="00EC13A2">
    <w:pPr>
      <w:pStyle w:val="Footer"/>
      <w:pBdr>
        <w:top w:val="single" w:sz="4" w:space="1" w:color="000000"/>
      </w:pBdr>
      <w:jc w:val="right"/>
    </w:pPr>
    <w:r>
      <w:rPr>
        <w:rStyle w:val="PageNumber"/>
        <w:sz w:val="18"/>
        <w:szCs w:val="18"/>
      </w:rPr>
      <w:fldChar w:fldCharType="begin"/>
    </w:r>
    <w:r w:rsidR="00664305"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E0820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 w:rsidR="00664305"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 w:rsidR="00664305">
      <w:rPr>
        <w:rStyle w:val="PageNumber"/>
        <w:sz w:val="18"/>
        <w:szCs w:val="18"/>
      </w:rPr>
      <w:instrText xml:space="preserve"> NUMPAGES \*Arabic </w:instrText>
    </w:r>
    <w:r>
      <w:rPr>
        <w:rStyle w:val="PageNumber"/>
        <w:sz w:val="18"/>
        <w:szCs w:val="18"/>
      </w:rPr>
      <w:fldChar w:fldCharType="separate"/>
    </w:r>
    <w:r w:rsidR="008E0820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9B9" w:rsidRDefault="005409B9">
      <w:r>
        <w:separator/>
      </w:r>
    </w:p>
  </w:footnote>
  <w:footnote w:type="continuationSeparator" w:id="1">
    <w:p w:rsidR="005409B9" w:rsidRDefault="005409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305" w:rsidRDefault="0066430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>-</w:t>
    </w:r>
    <w:r w:rsidR="003C71EA">
      <w:rPr>
        <w:rFonts w:ascii="Arial" w:hAnsi="Arial" w:cs="Arial"/>
        <w:sz w:val="16"/>
        <w:szCs w:val="16"/>
      </w:rPr>
      <w:t>CV</w:t>
    </w:r>
    <w:r>
      <w:rPr>
        <w:rFonts w:ascii="Arial" w:hAnsi="Arial" w:cs="Arial"/>
        <w:sz w:val="16"/>
        <w:szCs w:val="16"/>
      </w:rPr>
      <w:t>-</w:t>
    </w:r>
  </w:p>
  <w:p w:rsidR="00664305" w:rsidRDefault="00664305">
    <w:pPr>
      <w:pStyle w:val="Header"/>
      <w:pBdr>
        <w:bottom w:val="single" w:sz="4" w:space="1" w:color="000000"/>
      </w:pBdr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4DD22E76"/>
    <w:multiLevelType w:val="hybridMultilevel"/>
    <w:tmpl w:val="5BE0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1F6"/>
    <w:rsid w:val="00007106"/>
    <w:rsid w:val="00014161"/>
    <w:rsid w:val="00044BDE"/>
    <w:rsid w:val="00051459"/>
    <w:rsid w:val="00071BD4"/>
    <w:rsid w:val="000754FD"/>
    <w:rsid w:val="00087427"/>
    <w:rsid w:val="000A60AB"/>
    <w:rsid w:val="000C1D0D"/>
    <w:rsid w:val="000C5F6C"/>
    <w:rsid w:val="000D5829"/>
    <w:rsid w:val="000E2090"/>
    <w:rsid w:val="001420DF"/>
    <w:rsid w:val="00147EC7"/>
    <w:rsid w:val="0019054D"/>
    <w:rsid w:val="001B4923"/>
    <w:rsid w:val="001B4DC0"/>
    <w:rsid w:val="001E6117"/>
    <w:rsid w:val="002144CA"/>
    <w:rsid w:val="00290495"/>
    <w:rsid w:val="002B0D63"/>
    <w:rsid w:val="002C60D3"/>
    <w:rsid w:val="002C76F4"/>
    <w:rsid w:val="002F398A"/>
    <w:rsid w:val="00316FE1"/>
    <w:rsid w:val="00327A97"/>
    <w:rsid w:val="003358C7"/>
    <w:rsid w:val="003A5F09"/>
    <w:rsid w:val="003C71EA"/>
    <w:rsid w:val="003D0A01"/>
    <w:rsid w:val="003D0CC5"/>
    <w:rsid w:val="003F7006"/>
    <w:rsid w:val="003F764D"/>
    <w:rsid w:val="0045101D"/>
    <w:rsid w:val="004C119D"/>
    <w:rsid w:val="004F041E"/>
    <w:rsid w:val="005132F2"/>
    <w:rsid w:val="005409B9"/>
    <w:rsid w:val="00555BDB"/>
    <w:rsid w:val="005834A5"/>
    <w:rsid w:val="005E179D"/>
    <w:rsid w:val="005E68D3"/>
    <w:rsid w:val="0064347F"/>
    <w:rsid w:val="00664305"/>
    <w:rsid w:val="00680DF8"/>
    <w:rsid w:val="006A2A19"/>
    <w:rsid w:val="00703878"/>
    <w:rsid w:val="00713595"/>
    <w:rsid w:val="00740ABB"/>
    <w:rsid w:val="007475FD"/>
    <w:rsid w:val="00756E87"/>
    <w:rsid w:val="0076227B"/>
    <w:rsid w:val="0077661E"/>
    <w:rsid w:val="00777E2C"/>
    <w:rsid w:val="007979CE"/>
    <w:rsid w:val="007B0E09"/>
    <w:rsid w:val="007E08C3"/>
    <w:rsid w:val="007F1D45"/>
    <w:rsid w:val="008D7E6E"/>
    <w:rsid w:val="008E0820"/>
    <w:rsid w:val="00900F8F"/>
    <w:rsid w:val="00927D52"/>
    <w:rsid w:val="00930C54"/>
    <w:rsid w:val="00931920"/>
    <w:rsid w:val="00936D5E"/>
    <w:rsid w:val="00985A33"/>
    <w:rsid w:val="009A0C29"/>
    <w:rsid w:val="009B7010"/>
    <w:rsid w:val="00A028BC"/>
    <w:rsid w:val="00A573A3"/>
    <w:rsid w:val="00A60030"/>
    <w:rsid w:val="00A73F53"/>
    <w:rsid w:val="00B21ED8"/>
    <w:rsid w:val="00B3000E"/>
    <w:rsid w:val="00B459A8"/>
    <w:rsid w:val="00BC2D73"/>
    <w:rsid w:val="00BD25D8"/>
    <w:rsid w:val="00BF7F94"/>
    <w:rsid w:val="00C02B1B"/>
    <w:rsid w:val="00C447D7"/>
    <w:rsid w:val="00CC4C34"/>
    <w:rsid w:val="00CE325B"/>
    <w:rsid w:val="00CE5AEA"/>
    <w:rsid w:val="00CE76B1"/>
    <w:rsid w:val="00CF4A7E"/>
    <w:rsid w:val="00D00131"/>
    <w:rsid w:val="00D00FE5"/>
    <w:rsid w:val="00D341F6"/>
    <w:rsid w:val="00D76499"/>
    <w:rsid w:val="00DE3A43"/>
    <w:rsid w:val="00DF4B44"/>
    <w:rsid w:val="00E058A9"/>
    <w:rsid w:val="00E10124"/>
    <w:rsid w:val="00E3672B"/>
    <w:rsid w:val="00E4659A"/>
    <w:rsid w:val="00E67FDE"/>
    <w:rsid w:val="00EC0660"/>
    <w:rsid w:val="00EC13A2"/>
    <w:rsid w:val="00EC58A1"/>
    <w:rsid w:val="00F31A6F"/>
    <w:rsid w:val="00F36149"/>
    <w:rsid w:val="00F96E0F"/>
    <w:rsid w:val="00FB76AC"/>
    <w:rsid w:val="00FC1297"/>
    <w:rsid w:val="00FF2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BDB"/>
    <w:pPr>
      <w:suppressAutoHyphens/>
    </w:pPr>
    <w:rPr>
      <w:rFonts w:eastAsia="Calibri" w:cs="Calibri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555BDB"/>
    <w:pPr>
      <w:keepNext/>
      <w:tabs>
        <w:tab w:val="num" w:pos="576"/>
      </w:tabs>
      <w:ind w:left="576" w:hanging="576"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555BDB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55BDB"/>
    <w:rPr>
      <w:rFonts w:ascii="Symbol" w:hAnsi="Symbol"/>
      <w:sz w:val="20"/>
    </w:rPr>
  </w:style>
  <w:style w:type="character" w:customStyle="1" w:styleId="WW8Num1z1">
    <w:name w:val="WW8Num1z1"/>
    <w:rsid w:val="00555BDB"/>
    <w:rPr>
      <w:rFonts w:ascii="Courier New" w:hAnsi="Courier New"/>
      <w:sz w:val="20"/>
    </w:rPr>
  </w:style>
  <w:style w:type="character" w:customStyle="1" w:styleId="WW8Num1z2">
    <w:name w:val="WW8Num1z2"/>
    <w:rsid w:val="00555BDB"/>
    <w:rPr>
      <w:rFonts w:ascii="Wingdings" w:hAnsi="Wingdings"/>
      <w:sz w:val="20"/>
    </w:rPr>
  </w:style>
  <w:style w:type="character" w:customStyle="1" w:styleId="WW8Num2z0">
    <w:name w:val="WW8Num2z0"/>
    <w:rsid w:val="00555BDB"/>
    <w:rPr>
      <w:rFonts w:ascii="Symbol" w:hAnsi="Symbol"/>
    </w:rPr>
  </w:style>
  <w:style w:type="character" w:customStyle="1" w:styleId="WW8Num2z1">
    <w:name w:val="WW8Num2z1"/>
    <w:rsid w:val="00555BDB"/>
    <w:rPr>
      <w:rFonts w:ascii="Courier New" w:hAnsi="Courier New"/>
    </w:rPr>
  </w:style>
  <w:style w:type="character" w:customStyle="1" w:styleId="WW8Num2z2">
    <w:name w:val="WW8Num2z2"/>
    <w:rsid w:val="00555BDB"/>
    <w:rPr>
      <w:rFonts w:ascii="Wingdings" w:hAnsi="Wingdings"/>
    </w:rPr>
  </w:style>
  <w:style w:type="character" w:customStyle="1" w:styleId="WW8Num3z0">
    <w:name w:val="WW8Num3z0"/>
    <w:rsid w:val="00555BDB"/>
    <w:rPr>
      <w:rFonts w:ascii="Courier New" w:hAnsi="Courier New"/>
    </w:rPr>
  </w:style>
  <w:style w:type="character" w:customStyle="1" w:styleId="WW8Num3z2">
    <w:name w:val="WW8Num3z2"/>
    <w:rsid w:val="00555BDB"/>
    <w:rPr>
      <w:rFonts w:ascii="Wingdings" w:hAnsi="Wingdings"/>
    </w:rPr>
  </w:style>
  <w:style w:type="character" w:customStyle="1" w:styleId="WW8Num3z3">
    <w:name w:val="WW8Num3z3"/>
    <w:rsid w:val="00555BDB"/>
    <w:rPr>
      <w:rFonts w:ascii="Symbol" w:hAnsi="Symbol"/>
    </w:rPr>
  </w:style>
  <w:style w:type="character" w:customStyle="1" w:styleId="WW8Num4z0">
    <w:name w:val="WW8Num4z0"/>
    <w:rsid w:val="00555BDB"/>
    <w:rPr>
      <w:rFonts w:ascii="Symbol" w:hAnsi="Symbol"/>
      <w:sz w:val="20"/>
    </w:rPr>
  </w:style>
  <w:style w:type="character" w:customStyle="1" w:styleId="WW8Num4z1">
    <w:name w:val="WW8Num4z1"/>
    <w:rsid w:val="00555BDB"/>
    <w:rPr>
      <w:rFonts w:ascii="Courier New" w:hAnsi="Courier New"/>
      <w:sz w:val="20"/>
    </w:rPr>
  </w:style>
  <w:style w:type="character" w:customStyle="1" w:styleId="WW8Num4z2">
    <w:name w:val="WW8Num4z2"/>
    <w:rsid w:val="00555BDB"/>
    <w:rPr>
      <w:rFonts w:ascii="Wingdings" w:hAnsi="Wingdings"/>
      <w:sz w:val="20"/>
    </w:rPr>
  </w:style>
  <w:style w:type="character" w:customStyle="1" w:styleId="WW8Num5z0">
    <w:name w:val="WW8Num5z0"/>
    <w:rsid w:val="00555BDB"/>
    <w:rPr>
      <w:rFonts w:ascii="Symbol" w:hAnsi="Symbol"/>
      <w:sz w:val="20"/>
    </w:rPr>
  </w:style>
  <w:style w:type="character" w:customStyle="1" w:styleId="WW8Num5z1">
    <w:name w:val="WW8Num5z1"/>
    <w:rsid w:val="00555BDB"/>
    <w:rPr>
      <w:rFonts w:ascii="Courier New" w:hAnsi="Courier New"/>
      <w:sz w:val="20"/>
    </w:rPr>
  </w:style>
  <w:style w:type="character" w:customStyle="1" w:styleId="WW8Num5z2">
    <w:name w:val="WW8Num5z2"/>
    <w:rsid w:val="00555BDB"/>
    <w:rPr>
      <w:rFonts w:ascii="Wingdings" w:hAnsi="Wingdings"/>
      <w:sz w:val="20"/>
    </w:rPr>
  </w:style>
  <w:style w:type="character" w:customStyle="1" w:styleId="WW8Num6z0">
    <w:name w:val="WW8Num6z0"/>
    <w:rsid w:val="00555BDB"/>
    <w:rPr>
      <w:rFonts w:ascii="Symbol" w:hAnsi="Symbol"/>
      <w:sz w:val="20"/>
    </w:rPr>
  </w:style>
  <w:style w:type="character" w:customStyle="1" w:styleId="WW8Num6z1">
    <w:name w:val="WW8Num6z1"/>
    <w:rsid w:val="00555BDB"/>
    <w:rPr>
      <w:rFonts w:ascii="Courier New" w:hAnsi="Courier New"/>
      <w:sz w:val="20"/>
    </w:rPr>
  </w:style>
  <w:style w:type="character" w:customStyle="1" w:styleId="WW8Num6z2">
    <w:name w:val="WW8Num6z2"/>
    <w:rsid w:val="00555BDB"/>
    <w:rPr>
      <w:rFonts w:ascii="Wingdings" w:hAnsi="Wingdings"/>
      <w:sz w:val="20"/>
    </w:rPr>
  </w:style>
  <w:style w:type="character" w:customStyle="1" w:styleId="WW8Num7z0">
    <w:name w:val="WW8Num7z0"/>
    <w:rsid w:val="00555BDB"/>
    <w:rPr>
      <w:rFonts w:ascii="Symbol" w:hAnsi="Symbol"/>
    </w:rPr>
  </w:style>
  <w:style w:type="character" w:customStyle="1" w:styleId="WW8Num7z1">
    <w:name w:val="WW8Num7z1"/>
    <w:rsid w:val="00555BDB"/>
    <w:rPr>
      <w:rFonts w:ascii="Courier New" w:hAnsi="Courier New"/>
    </w:rPr>
  </w:style>
  <w:style w:type="character" w:customStyle="1" w:styleId="WW8Num7z2">
    <w:name w:val="WW8Num7z2"/>
    <w:rsid w:val="00555BDB"/>
    <w:rPr>
      <w:rFonts w:ascii="Wingdings" w:hAnsi="Wingdings"/>
    </w:rPr>
  </w:style>
  <w:style w:type="character" w:customStyle="1" w:styleId="CharChar4">
    <w:name w:val="Char Char4"/>
    <w:basedOn w:val="DefaultParagraphFont"/>
    <w:rsid w:val="00555BDB"/>
    <w:rPr>
      <w:rFonts w:ascii="Arial" w:hAnsi="Arial" w:cs="Arial"/>
      <w:b/>
      <w:bCs/>
    </w:rPr>
  </w:style>
  <w:style w:type="character" w:customStyle="1" w:styleId="CharChar3">
    <w:name w:val="Char Char3"/>
    <w:basedOn w:val="DefaultParagraphFont"/>
    <w:rsid w:val="00555BDB"/>
    <w:rPr>
      <w:rFonts w:ascii="Arial" w:hAnsi="Arial" w:cs="Arial"/>
      <w:b/>
      <w:bCs/>
      <w:sz w:val="20"/>
      <w:szCs w:val="20"/>
    </w:rPr>
  </w:style>
  <w:style w:type="character" w:customStyle="1" w:styleId="CharChar2">
    <w:name w:val="Char Char2"/>
    <w:basedOn w:val="DefaultParagraphFont"/>
    <w:rsid w:val="00555BDB"/>
    <w:rPr>
      <w:rFonts w:ascii="Times New Roman" w:hAnsi="Times New Roman" w:cs="Times New Roman"/>
      <w:sz w:val="28"/>
      <w:szCs w:val="28"/>
    </w:rPr>
  </w:style>
  <w:style w:type="character" w:customStyle="1" w:styleId="CharChar1">
    <w:name w:val="Char Char1"/>
    <w:basedOn w:val="DefaultParagraphFont"/>
    <w:rsid w:val="00555BDB"/>
    <w:rPr>
      <w:rFonts w:ascii="Times New Roman" w:hAnsi="Times New Roman" w:cs="Times New Roman"/>
      <w:sz w:val="24"/>
      <w:szCs w:val="24"/>
      <w:lang w:val="en-GB"/>
    </w:rPr>
  </w:style>
  <w:style w:type="character" w:customStyle="1" w:styleId="CharChar">
    <w:name w:val="Char Char"/>
    <w:basedOn w:val="DefaultParagraphFont"/>
    <w:rsid w:val="00555BDB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55BDB"/>
    <w:rPr>
      <w:rFonts w:cs="Times New Roman"/>
    </w:rPr>
  </w:style>
  <w:style w:type="character" w:styleId="Hyperlink">
    <w:name w:val="Hyperlink"/>
    <w:rsid w:val="00555BDB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555BD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555BDB"/>
    <w:pPr>
      <w:spacing w:after="120"/>
    </w:pPr>
  </w:style>
  <w:style w:type="paragraph" w:styleId="List">
    <w:name w:val="List"/>
    <w:basedOn w:val="BodyText"/>
    <w:rsid w:val="00555BDB"/>
    <w:rPr>
      <w:rFonts w:cs="Tahoma"/>
    </w:rPr>
  </w:style>
  <w:style w:type="paragraph" w:styleId="Caption">
    <w:name w:val="caption"/>
    <w:basedOn w:val="Normal"/>
    <w:qFormat/>
    <w:rsid w:val="00555BD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55BDB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555BDB"/>
    <w:pPr>
      <w:jc w:val="center"/>
    </w:pPr>
    <w:rPr>
      <w:sz w:val="28"/>
      <w:szCs w:val="28"/>
    </w:rPr>
  </w:style>
  <w:style w:type="paragraph" w:styleId="Subtitle">
    <w:name w:val="Subtitle"/>
    <w:basedOn w:val="Heading"/>
    <w:next w:val="BodyText"/>
    <w:qFormat/>
    <w:rsid w:val="00555BDB"/>
    <w:pPr>
      <w:jc w:val="center"/>
    </w:pPr>
    <w:rPr>
      <w:i/>
      <w:iCs/>
    </w:rPr>
  </w:style>
  <w:style w:type="paragraph" w:styleId="BlockText">
    <w:name w:val="Block Text"/>
    <w:basedOn w:val="Normal"/>
    <w:rsid w:val="00555BDB"/>
    <w:pPr>
      <w:ind w:left="1683" w:right="1908"/>
    </w:pPr>
    <w:rPr>
      <w:sz w:val="28"/>
      <w:szCs w:val="28"/>
    </w:rPr>
  </w:style>
  <w:style w:type="paragraph" w:styleId="Footer">
    <w:name w:val="footer"/>
    <w:basedOn w:val="Normal"/>
    <w:rsid w:val="00555BDB"/>
    <w:pPr>
      <w:tabs>
        <w:tab w:val="center" w:pos="4320"/>
        <w:tab w:val="right" w:pos="8640"/>
      </w:tabs>
    </w:pPr>
    <w:rPr>
      <w:lang w:val="en-GB"/>
    </w:rPr>
  </w:style>
  <w:style w:type="paragraph" w:styleId="Header">
    <w:name w:val="header"/>
    <w:basedOn w:val="Normal"/>
    <w:rsid w:val="00555BD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55BDB"/>
    <w:pPr>
      <w:spacing w:before="280" w:after="280"/>
    </w:pPr>
    <w:rPr>
      <w:lang w:val="en-IN"/>
    </w:rPr>
  </w:style>
  <w:style w:type="paragraph" w:customStyle="1" w:styleId="TableContents">
    <w:name w:val="Table Contents"/>
    <w:basedOn w:val="Normal"/>
    <w:rsid w:val="00555BDB"/>
    <w:pPr>
      <w:suppressLineNumbers/>
    </w:pPr>
  </w:style>
  <w:style w:type="paragraph" w:customStyle="1" w:styleId="TableHeading">
    <w:name w:val="Table Heading"/>
    <w:basedOn w:val="TableContents"/>
    <w:rsid w:val="00555BDB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555BDB"/>
  </w:style>
  <w:style w:type="character" w:customStyle="1" w:styleId="Heading2Char">
    <w:name w:val="Heading 2 Char"/>
    <w:link w:val="Heading2"/>
    <w:rsid w:val="00B21ED8"/>
    <w:rPr>
      <w:rFonts w:ascii="Arial" w:eastAsia="Calibri" w:hAnsi="Arial" w:cs="Arial"/>
      <w:b/>
      <w:bCs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Calibri" w:cs="Calibri"/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CharChar4">
    <w:name w:val=" Char Char4"/>
    <w:basedOn w:val="DefaultParagraphFont0"/>
    <w:rPr>
      <w:rFonts w:ascii="Arial" w:hAnsi="Arial" w:cs="Arial"/>
      <w:b/>
      <w:bCs/>
    </w:rPr>
  </w:style>
  <w:style w:type="character" w:customStyle="1" w:styleId="CharChar3">
    <w:name w:val=" Char Char3"/>
    <w:basedOn w:val="DefaultParagraphFont0"/>
    <w:rPr>
      <w:rFonts w:ascii="Arial" w:hAnsi="Arial" w:cs="Arial"/>
      <w:b/>
      <w:bCs/>
      <w:sz w:val="20"/>
      <w:szCs w:val="20"/>
    </w:rPr>
  </w:style>
  <w:style w:type="character" w:customStyle="1" w:styleId="CharChar2">
    <w:name w:val=" Char Char2"/>
    <w:basedOn w:val="DefaultParagraphFont0"/>
    <w:rPr>
      <w:rFonts w:ascii="Times New Roman" w:hAnsi="Times New Roman" w:cs="Times New Roman"/>
      <w:sz w:val="28"/>
      <w:szCs w:val="28"/>
    </w:rPr>
  </w:style>
  <w:style w:type="character" w:customStyle="1" w:styleId="CharChar1">
    <w:name w:val=" Char Char1"/>
    <w:basedOn w:val="DefaultParagraphFont0"/>
    <w:rPr>
      <w:rFonts w:ascii="Times New Roman" w:hAnsi="Times New Roman" w:cs="Times New Roman"/>
      <w:sz w:val="24"/>
      <w:szCs w:val="24"/>
      <w:lang w:val="en-GB"/>
    </w:rPr>
  </w:style>
  <w:style w:type="character" w:customStyle="1" w:styleId="CharChar">
    <w:name w:val=" Char Char"/>
    <w:basedOn w:val="DefaultParagraphFont0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0"/>
    <w:rPr>
      <w:rFonts w:cs="Times New Roman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sz w:val="28"/>
      <w:szCs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lockText">
    <w:name w:val="Block Text"/>
    <w:basedOn w:val="Normal"/>
    <w:pPr>
      <w:ind w:left="1683" w:right="1908"/>
    </w:pPr>
    <w:rPr>
      <w:sz w:val="28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280" w:after="280"/>
    </w:pPr>
    <w:rPr>
      <w:lang w:val="en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IIIT-B PGDSD</dc:subject>
  <dc:creator>Student</dc:creator>
  <cp:lastModifiedBy>phanireddy</cp:lastModifiedBy>
  <cp:revision>33</cp:revision>
  <cp:lastPrinted>2009-02-13T19:24:00Z</cp:lastPrinted>
  <dcterms:created xsi:type="dcterms:W3CDTF">2012-04-04T11:32:00Z</dcterms:created>
  <dcterms:modified xsi:type="dcterms:W3CDTF">2012-04-08T13:26:00Z</dcterms:modified>
</cp:coreProperties>
</file>